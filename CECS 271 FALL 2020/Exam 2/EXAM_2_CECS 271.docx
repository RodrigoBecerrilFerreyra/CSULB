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6323" w14:textId="77777777" w:rsidR="00A80218" w:rsidRDefault="0008227A">
      <w:pPr>
        <w:tabs>
          <w:tab w:val="left" w:pos="6320"/>
        </w:tabs>
        <w:spacing w:before="55"/>
        <w:ind w:left="100" w:right="45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CECS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erical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</w:p>
    <w:p w14:paraId="716A0C68" w14:textId="77777777" w:rsidR="00A80218" w:rsidRDefault="0008227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/28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0                                                                               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e: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C6AE8B2" w14:textId="77777777" w:rsidR="00A80218" w:rsidRDefault="00A80218">
      <w:pPr>
        <w:spacing w:before="7" w:line="260" w:lineRule="exact"/>
        <w:rPr>
          <w:sz w:val="26"/>
          <w:szCs w:val="26"/>
        </w:rPr>
      </w:pPr>
    </w:p>
    <w:p w14:paraId="7C6DB254" w14:textId="77777777" w:rsidR="00A80218" w:rsidRDefault="0008227A">
      <w:pPr>
        <w:ind w:left="100" w:right="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fill in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wh</w:t>
      </w:r>
      <w:r>
        <w:rPr>
          <w:rFonts w:ascii="Calibri" w:eastAsia="Calibri" w:hAnsi="Calibri" w:cs="Calibri"/>
          <w:sz w:val="22"/>
          <w:szCs w:val="22"/>
        </w:rPr>
        <w:t>en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 sa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ent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which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lished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atlab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sed 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gener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rs. </w:t>
      </w:r>
      <w:r>
        <w:rPr>
          <w:rFonts w:ascii="Calibri" w:eastAsia="Calibri" w:hAnsi="Calibri" w:cs="Calibri"/>
          <w:spacing w:val="-1"/>
          <w:sz w:val="22"/>
          <w:szCs w:val="22"/>
        </w:rPr>
        <w:t>Sub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 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Exa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#2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atlab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entat</w:t>
      </w:r>
      <w:r>
        <w:rPr>
          <w:rFonts w:ascii="Calibri" w:eastAsia="Calibri" w:hAnsi="Calibri" w:cs="Calibri"/>
          <w:spacing w:val="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ans</w:t>
      </w:r>
      <w:r>
        <w:rPr>
          <w:rFonts w:ascii="Calibri" w:eastAsia="Calibri" w:hAnsi="Calibri" w:cs="Calibri"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 reflect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at are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4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ex</w:t>
      </w:r>
      <w:r>
        <w:rPr>
          <w:rFonts w:ascii="Calibri" w:eastAsia="Calibri" w:hAnsi="Calibri" w:cs="Calibri"/>
          <w:sz w:val="22"/>
          <w:szCs w:val="22"/>
        </w:rPr>
        <w:t>am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>r name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TALS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75F2D2A" w14:textId="77777777" w:rsidR="00A80218" w:rsidRDefault="00A80218">
      <w:pPr>
        <w:spacing w:before="9" w:line="260" w:lineRule="exact"/>
        <w:rPr>
          <w:sz w:val="26"/>
          <w:szCs w:val="26"/>
        </w:rPr>
      </w:pPr>
    </w:p>
    <w:p w14:paraId="3954666C" w14:textId="77777777" w:rsidR="00A80218" w:rsidRDefault="0008227A">
      <w:pPr>
        <w:ind w:left="100" w:right="23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 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atlab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n'</w:t>
      </w:r>
      <w:r>
        <w:rPr>
          <w:rFonts w:ascii="Calibri" w:eastAsia="Calibri" w:hAnsi="Calibri" w:cs="Calibri"/>
          <w:sz w:val="22"/>
          <w:szCs w:val="22"/>
        </w:rPr>
        <w:t>s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ward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ences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data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f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f</w:t>
      </w:r>
      <w:r>
        <w:rPr>
          <w:rFonts w:ascii="Calibri" w:eastAsia="Calibri" w:hAnsi="Calibri" w:cs="Calibri"/>
          <w:spacing w:val="5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acy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six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 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 xml:space="preserve">0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0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 Title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,f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ack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actual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f(</w:t>
      </w:r>
      <w:r>
        <w:rPr>
          <w:rFonts w:ascii="Calibri" w:eastAsia="Calibri" w:hAnsi="Calibri" w:cs="Calibri"/>
          <w:spacing w:val="-2"/>
          <w:sz w:val="22"/>
          <w:szCs w:val="22"/>
        </w:rPr>
        <w:t>x0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.5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>7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what 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r?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519"/>
        <w:gridCol w:w="1714"/>
        <w:gridCol w:w="1887"/>
        <w:gridCol w:w="1800"/>
        <w:gridCol w:w="1261"/>
        <w:gridCol w:w="1171"/>
      </w:tblGrid>
      <w:tr w:rsidR="00A80218" w14:paraId="2D004E0E" w14:textId="77777777">
        <w:trPr>
          <w:trHeight w:hRule="exact" w:val="377"/>
        </w:trPr>
        <w:tc>
          <w:tcPr>
            <w:tcW w:w="1052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9FF9E" w14:textId="77777777" w:rsidR="00A80218" w:rsidRDefault="0008227A">
            <w:pPr>
              <w:spacing w:before="30"/>
              <w:ind w:left="3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1 Da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1                   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%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</w:p>
        </w:tc>
      </w:tr>
      <w:tr w:rsidR="00A80218" w14:paraId="27C8F6F7" w14:textId="77777777">
        <w:trPr>
          <w:trHeight w:hRule="exact" w:val="254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F3A16" w14:textId="77777777" w:rsidR="00A80218" w:rsidRDefault="0008227A">
            <w:pPr>
              <w:spacing w:line="240" w:lineRule="exact"/>
              <w:ind w:left="505" w:right="50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x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45760" w14:textId="77777777" w:rsidR="00A80218" w:rsidRDefault="0008227A">
            <w:pPr>
              <w:spacing w:line="240" w:lineRule="exact"/>
              <w:ind w:left="590" w:right="5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0.6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8E19B" w14:textId="77777777" w:rsidR="00A80218" w:rsidRDefault="0008227A">
            <w:pPr>
              <w:spacing w:line="240" w:lineRule="exact"/>
              <w:ind w:left="644" w:right="63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1.25</w:t>
            </w:r>
          </w:p>
        </w:tc>
        <w:tc>
          <w:tcPr>
            <w:tcW w:w="1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3C814" w14:textId="77777777" w:rsidR="00A80218" w:rsidRDefault="0008227A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ter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ola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x0=1.5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FA021" w14:textId="77777777" w:rsidR="00A80218" w:rsidRDefault="0008227A">
            <w:pPr>
              <w:spacing w:line="240" w:lineRule="exact"/>
              <w:ind w:left="682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1.85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EC503" w14:textId="77777777" w:rsidR="00A80218" w:rsidRDefault="0008227A">
            <w:pPr>
              <w:spacing w:line="240" w:lineRule="exact"/>
              <w:ind w:left="461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1.9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8F8AE" w14:textId="77777777" w:rsidR="00A80218" w:rsidRDefault="0008227A">
            <w:pPr>
              <w:spacing w:line="240" w:lineRule="exact"/>
              <w:ind w:left="415" w:right="42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2.5</w:t>
            </w:r>
          </w:p>
        </w:tc>
      </w:tr>
      <w:tr w:rsidR="00A80218" w14:paraId="2CBD8DEF" w14:textId="77777777">
        <w:trPr>
          <w:trHeight w:hRule="exact" w:val="442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72DB5" w14:textId="77777777" w:rsidR="00A80218" w:rsidRDefault="0008227A">
            <w:pPr>
              <w:spacing w:before="91"/>
              <w:ind w:left="413" w:right="4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f</w:t>
            </w:r>
            <w:r>
              <w:rPr>
                <w:rFonts w:ascii="Calibri" w:eastAsia="Calibri" w:hAnsi="Calibri" w:cs="Calibri"/>
                <w:w w:val="99"/>
              </w:rPr>
              <w:t>(x)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159A4" w14:textId="77777777" w:rsidR="00A80218" w:rsidRDefault="0008227A">
            <w:pPr>
              <w:spacing w:before="91"/>
              <w:ind w:left="3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0.909</w:t>
            </w:r>
            <w:r>
              <w:rPr>
                <w:rFonts w:ascii="Calibri" w:eastAsia="Calibri" w:hAnsi="Calibri" w:cs="Calibri"/>
                <w:spacing w:val="-1"/>
              </w:rPr>
              <w:t>6</w:t>
            </w:r>
            <w:r>
              <w:rPr>
                <w:rFonts w:ascii="Calibri" w:eastAsia="Calibri" w:hAnsi="Calibri" w:cs="Calibri"/>
                <w:spacing w:val="2"/>
              </w:rPr>
              <w:t>9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896BD" w14:textId="77777777" w:rsidR="00A80218" w:rsidRDefault="0008227A">
            <w:pPr>
              <w:spacing w:before="91"/>
              <w:ind w:left="4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-0.9</w:t>
            </w:r>
            <w:r>
              <w:rPr>
                <w:rFonts w:ascii="Calibri" w:eastAsia="Calibri" w:hAnsi="Calibri" w:cs="Calibri"/>
                <w:spacing w:val="2"/>
              </w:rPr>
              <w:t>9</w:t>
            </w:r>
            <w:r>
              <w:rPr>
                <w:rFonts w:ascii="Calibri" w:eastAsia="Calibri" w:hAnsi="Calibri" w:cs="Calibri"/>
              </w:rPr>
              <w:t>0435</w:t>
            </w:r>
          </w:p>
        </w:tc>
        <w:tc>
          <w:tcPr>
            <w:tcW w:w="1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B7FF0" w14:textId="77777777" w:rsidR="00A80218" w:rsidRDefault="00A8021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80BA1" w14:textId="77777777" w:rsidR="00A80218" w:rsidRDefault="0008227A">
            <w:pPr>
              <w:spacing w:before="91"/>
              <w:ind w:left="5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0.384</w:t>
            </w:r>
            <w:r>
              <w:rPr>
                <w:rFonts w:ascii="Calibri" w:eastAsia="Calibri" w:hAnsi="Calibri" w:cs="Calibri"/>
                <w:spacing w:val="-1"/>
              </w:rPr>
              <w:t>9</w:t>
            </w:r>
            <w:r>
              <w:rPr>
                <w:rFonts w:ascii="Calibri" w:eastAsia="Calibri" w:hAnsi="Calibri" w:cs="Calibri"/>
                <w:spacing w:val="2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3108D" w14:textId="77777777" w:rsidR="00A80218" w:rsidRDefault="0008227A">
            <w:pPr>
              <w:spacing w:before="91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0.482</w:t>
            </w:r>
            <w:r>
              <w:rPr>
                <w:rFonts w:ascii="Calibri" w:eastAsia="Calibri" w:hAnsi="Calibri" w:cs="Calibri"/>
                <w:spacing w:val="-1"/>
              </w:rPr>
              <w:t>5</w:t>
            </w:r>
            <w:r>
              <w:rPr>
                <w:rFonts w:ascii="Calibri" w:eastAsia="Calibri" w:hAnsi="Calibri" w:cs="Calibri"/>
                <w:spacing w:val="2"/>
              </w:rPr>
              <w:t>0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EF519" w14:textId="77777777" w:rsidR="00A80218" w:rsidRDefault="0008227A">
            <w:pPr>
              <w:spacing w:before="91"/>
              <w:ind w:left="1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0.993</w:t>
            </w:r>
            <w:r>
              <w:rPr>
                <w:rFonts w:ascii="Calibri" w:eastAsia="Calibri" w:hAnsi="Calibri" w:cs="Calibri"/>
                <w:spacing w:val="-1"/>
              </w:rPr>
              <w:t>5</w:t>
            </w:r>
            <w:r>
              <w:rPr>
                <w:rFonts w:ascii="Calibri" w:eastAsia="Calibri" w:hAnsi="Calibri" w:cs="Calibri"/>
                <w:spacing w:val="2"/>
              </w:rPr>
              <w:t>9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80218" w14:paraId="03C3B680" w14:textId="77777777">
        <w:trPr>
          <w:trHeight w:hRule="exact" w:val="588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AD918" w14:textId="77777777" w:rsidR="00A80218" w:rsidRDefault="00A80218">
            <w:pPr>
              <w:spacing w:before="2" w:line="160" w:lineRule="exact"/>
              <w:rPr>
                <w:sz w:val="16"/>
                <w:szCs w:val="16"/>
              </w:rPr>
            </w:pPr>
          </w:p>
          <w:p w14:paraId="786774A9" w14:textId="77777777" w:rsidR="00A80218" w:rsidRDefault="0008227A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37CD8" w14:textId="77777777" w:rsidR="00A80218" w:rsidRDefault="00A80218">
            <w:pPr>
              <w:spacing w:before="2" w:line="160" w:lineRule="exact"/>
              <w:rPr>
                <w:sz w:val="16"/>
                <w:szCs w:val="16"/>
              </w:rPr>
            </w:pPr>
          </w:p>
          <w:p w14:paraId="1F093147" w14:textId="77777777" w:rsidR="00A80218" w:rsidRDefault="0008227A">
            <w:pPr>
              <w:ind w:left="10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2"/>
              </w:rPr>
              <w:t>)</w:t>
            </w: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43D38" w14:textId="77777777" w:rsidR="00A80218" w:rsidRDefault="00A80218">
            <w:pPr>
              <w:spacing w:before="2" w:line="160" w:lineRule="exact"/>
              <w:rPr>
                <w:sz w:val="16"/>
                <w:szCs w:val="16"/>
              </w:rPr>
            </w:pPr>
          </w:p>
          <w:p w14:paraId="239D71AD" w14:textId="77777777" w:rsidR="00A80218" w:rsidRDefault="0008227A">
            <w:pPr>
              <w:ind w:left="10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2"/>
              </w:rPr>
              <w:t>)</w:t>
            </w: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1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EB5A3" w14:textId="77777777" w:rsidR="00A80218" w:rsidRDefault="00A80218">
            <w:pPr>
              <w:spacing w:before="2" w:line="160" w:lineRule="exact"/>
              <w:rPr>
                <w:sz w:val="16"/>
                <w:szCs w:val="16"/>
              </w:rPr>
            </w:pPr>
          </w:p>
          <w:p w14:paraId="372B2C78" w14:textId="77777777" w:rsidR="00A80218" w:rsidRDefault="0008227A">
            <w:pPr>
              <w:ind w:left="97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2"/>
              </w:rPr>
              <w:t>)</w:t>
            </w: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5D3E9" w14:textId="77777777" w:rsidR="00A80218" w:rsidRDefault="00A80218">
            <w:pPr>
              <w:spacing w:before="2" w:line="160" w:lineRule="exact"/>
              <w:rPr>
                <w:sz w:val="16"/>
                <w:szCs w:val="16"/>
              </w:rPr>
            </w:pPr>
          </w:p>
          <w:p w14:paraId="0DAF3CBB" w14:textId="77777777" w:rsidR="00A80218" w:rsidRDefault="0008227A">
            <w:pPr>
              <w:ind w:left="10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spacing w:val="2"/>
              </w:rPr>
              <w:t>)</w:t>
            </w: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24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9966C" w14:textId="77777777" w:rsidR="00A80218" w:rsidRDefault="00A80218">
            <w:pPr>
              <w:spacing w:before="2" w:line="160" w:lineRule="exact"/>
              <w:rPr>
                <w:sz w:val="16"/>
                <w:szCs w:val="16"/>
              </w:rPr>
            </w:pPr>
          </w:p>
          <w:p w14:paraId="68CC6175" w14:textId="77777777" w:rsidR="00A80218" w:rsidRDefault="0008227A">
            <w:pPr>
              <w:ind w:left="10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2"/>
              </w:rPr>
              <w:t>)</w:t>
            </w:r>
            <w:r>
              <w:rPr>
                <w:rFonts w:ascii="Calibri" w:eastAsia="Calibri" w:hAnsi="Calibri" w:cs="Calibri"/>
              </w:rPr>
              <w:t>=</w:t>
            </w:r>
          </w:p>
        </w:tc>
      </w:tr>
    </w:tbl>
    <w:p w14:paraId="063CFCAF" w14:textId="77777777" w:rsidR="00A80218" w:rsidRDefault="0008227A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ote: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eff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us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forward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ffe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14:paraId="6CB6712E" w14:textId="77777777" w:rsidR="00A80218" w:rsidRDefault="00A80218">
      <w:pPr>
        <w:spacing w:before="3" w:line="240" w:lineRule="exact"/>
        <w:rPr>
          <w:sz w:val="24"/>
          <w:szCs w:val="24"/>
        </w:rPr>
      </w:pPr>
    </w:p>
    <w:p w14:paraId="2E20E6FA" w14:textId="77777777" w:rsidR="00A80218" w:rsidRDefault="0008227A">
      <w:pPr>
        <w:ind w:left="100" w:right="2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In </w:t>
      </w:r>
      <w:r>
        <w:rPr>
          <w:rFonts w:ascii="Calibri" w:eastAsia="Calibri" w:hAnsi="Calibri" w:cs="Calibri"/>
          <w:spacing w:val="-2"/>
          <w:sz w:val="22"/>
          <w:szCs w:val="22"/>
        </w:rPr>
        <w:t>19</w:t>
      </w:r>
      <w:r>
        <w:rPr>
          <w:rFonts w:ascii="Calibri" w:eastAsia="Calibri" w:hAnsi="Calibri" w:cs="Calibri"/>
          <w:spacing w:val="1"/>
          <w:sz w:val="22"/>
          <w:szCs w:val="22"/>
        </w:rPr>
        <w:t>79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entu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erby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tacul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Bid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ed a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.4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ce.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 the ¼, ½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.4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97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</w:t>
      </w:r>
    </w:p>
    <w:tbl>
      <w:tblPr>
        <w:tblW w:w="0" w:type="auto"/>
        <w:tblInd w:w="1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629"/>
        <w:gridCol w:w="1171"/>
        <w:gridCol w:w="1080"/>
        <w:gridCol w:w="1169"/>
        <w:gridCol w:w="991"/>
        <w:gridCol w:w="1082"/>
      </w:tblGrid>
      <w:tr w:rsidR="00A80218" w14:paraId="0BBCBB70" w14:textId="77777777">
        <w:trPr>
          <w:trHeight w:hRule="exact" w:val="278"/>
        </w:trPr>
        <w:tc>
          <w:tcPr>
            <w:tcW w:w="711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9C2A3" w14:textId="77777777" w:rsidR="00A80218" w:rsidRDefault="0008227A">
            <w:pPr>
              <w:spacing w:line="260" w:lineRule="exact"/>
              <w:ind w:left="20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 Bid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</w:tr>
      <w:tr w:rsidR="00A80218" w14:paraId="3F4AAB64" w14:textId="77777777">
        <w:trPr>
          <w:trHeight w:hRule="exact" w:val="278"/>
        </w:trPr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F7175" w14:textId="77777777" w:rsidR="00A80218" w:rsidRDefault="0008227A">
            <w:pPr>
              <w:spacing w:line="260" w:lineRule="exact"/>
              <w:ind w:left="2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07110" w14:textId="77777777" w:rsidR="00A80218" w:rsidRDefault="0008227A">
            <w:pPr>
              <w:spacing w:line="260" w:lineRule="exact"/>
              <w:ind w:left="214" w:right="21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E71AA" w14:textId="77777777" w:rsidR="00A80218" w:rsidRDefault="0008227A">
            <w:pPr>
              <w:spacing w:line="260" w:lineRule="exact"/>
              <w:ind w:left="2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¼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B7474" w14:textId="77777777" w:rsidR="00A80218" w:rsidRDefault="0008227A">
            <w:pPr>
              <w:spacing w:line="260" w:lineRule="exact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½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F5CFB" w14:textId="77777777" w:rsidR="00A80218" w:rsidRDefault="0008227A">
            <w:pPr>
              <w:spacing w:line="260" w:lineRule="exact"/>
              <w:ind w:left="28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¾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EF708" w14:textId="77777777" w:rsidR="00A80218" w:rsidRDefault="0008227A">
            <w:pPr>
              <w:spacing w:line="260" w:lineRule="exact"/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7AC52" w14:textId="77777777" w:rsidR="00A80218" w:rsidRDefault="0008227A">
            <w:pPr>
              <w:spacing w:line="26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¼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iles</w:t>
            </w:r>
          </w:p>
        </w:tc>
      </w:tr>
      <w:tr w:rsidR="00A80218" w14:paraId="66ACC2BD" w14:textId="77777777">
        <w:trPr>
          <w:trHeight w:hRule="exact" w:val="422"/>
        </w:trPr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E00DB" w14:textId="77777777" w:rsidR="00A80218" w:rsidRDefault="0008227A">
            <w:pPr>
              <w:spacing w:before="66"/>
              <w:ind w:left="2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3B01D" w14:textId="77777777" w:rsidR="00A80218" w:rsidRDefault="0008227A">
            <w:pPr>
              <w:spacing w:before="66"/>
              <w:ind w:left="214" w:right="21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85195" w14:textId="77777777" w:rsidR="00A80218" w:rsidRDefault="0008227A">
            <w:pPr>
              <w:spacing w:before="66"/>
              <w:ind w:left="1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7D26" w14:textId="77777777" w:rsidR="00A80218" w:rsidRDefault="0008227A">
            <w:pPr>
              <w:spacing w:before="66"/>
              <w:ind w:left="16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3E13E" w14:textId="77777777" w:rsidR="00A80218" w:rsidRDefault="00A8021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4C81D" w14:textId="77777777" w:rsidR="00A80218" w:rsidRDefault="0008227A">
            <w:pPr>
              <w:spacing w:before="66"/>
              <w:ind w:lef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.6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DCA0A" w14:textId="77777777" w:rsidR="00A80218" w:rsidRDefault="0008227A">
            <w:pPr>
              <w:spacing w:before="66"/>
              <w:ind w:left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</w:t>
            </w:r>
          </w:p>
        </w:tc>
      </w:tr>
    </w:tbl>
    <w:p w14:paraId="0CB7B616" w14:textId="77777777" w:rsidR="00A80218" w:rsidRDefault="00A80218">
      <w:pPr>
        <w:spacing w:before="6" w:line="240" w:lineRule="exact"/>
        <w:rPr>
          <w:sz w:val="24"/>
          <w:szCs w:val="24"/>
        </w:rPr>
      </w:pPr>
    </w:p>
    <w:p w14:paraId="7ED13345" w14:textId="77777777" w:rsidR="00A80218" w:rsidRDefault="0008227A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struct 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ic sp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d'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¾</w:t>
      </w:r>
    </w:p>
    <w:p w14:paraId="3AA8D0A2" w14:textId="77777777" w:rsidR="00A80218" w:rsidRDefault="0008227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rc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%</w:t>
      </w:r>
      <w:r>
        <w:rPr>
          <w:rFonts w:ascii="Calibri" w:eastAsia="Calibri" w:hAnsi="Calibri" w:cs="Calibri"/>
          <w:sz w:val="22"/>
          <w:szCs w:val="22"/>
        </w:rPr>
        <w:t>ARE)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ctual 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72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¾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958A659" w14:textId="77777777" w:rsidR="00A80218" w:rsidRDefault="00A80218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34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2177"/>
      </w:tblGrid>
      <w:tr w:rsidR="00A80218" w14:paraId="25B2BB14" w14:textId="77777777">
        <w:trPr>
          <w:trHeight w:hRule="exact" w:val="278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299D2" w14:textId="77777777" w:rsidR="00A80218" w:rsidRDefault="0008227A">
            <w:pPr>
              <w:spacing w:line="260" w:lineRule="exact"/>
              <w:ind w:left="5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tity</w:t>
            </w:r>
          </w:p>
        </w:tc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3DFEF" w14:textId="77777777" w:rsidR="00A80218" w:rsidRDefault="0008227A">
            <w:pPr>
              <w:spacing w:line="260" w:lineRule="exact"/>
              <w:ind w:left="5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¾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</w:tr>
      <w:tr w:rsidR="00A80218" w14:paraId="705E57FF" w14:textId="77777777">
        <w:trPr>
          <w:trHeight w:hRule="exact" w:val="377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FAD6E" w14:textId="77777777" w:rsidR="00A80218" w:rsidRDefault="0008227A">
            <w:pPr>
              <w:spacing w:before="44"/>
              <w:ind w:left="3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 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3385" w14:textId="77777777" w:rsidR="00A80218" w:rsidRDefault="00A80218"/>
        </w:tc>
      </w:tr>
      <w:tr w:rsidR="00A80218" w14:paraId="5900FF62" w14:textId="77777777">
        <w:trPr>
          <w:trHeight w:hRule="exact" w:val="377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2B3F1" w14:textId="77777777" w:rsidR="00A80218" w:rsidRDefault="0008227A">
            <w:pPr>
              <w:spacing w:before="42"/>
              <w:ind w:left="692" w:right="68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%ARE</w:t>
            </w:r>
          </w:p>
        </w:tc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E0A61" w14:textId="77777777" w:rsidR="00A80218" w:rsidRDefault="00A80218"/>
        </w:tc>
      </w:tr>
    </w:tbl>
    <w:p w14:paraId="16522BC5" w14:textId="77777777" w:rsidR="00A80218" w:rsidRDefault="00A80218">
      <w:pPr>
        <w:spacing w:before="5" w:line="160" w:lineRule="exact"/>
        <w:rPr>
          <w:sz w:val="16"/>
          <w:szCs w:val="16"/>
        </w:rPr>
      </w:pPr>
    </w:p>
    <w:p w14:paraId="6965DDE2" w14:textId="77777777" w:rsidR="00A80218" w:rsidRDefault="0008227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ic sp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be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1"/>
          <w:sz w:val="22"/>
          <w:szCs w:val="22"/>
        </w:rPr>
        <w:t>22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th curve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</w:p>
    <w:p w14:paraId="03FE2596" w14:textId="77777777" w:rsidR="00A80218" w:rsidRDefault="0008227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pred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tacul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’s 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Title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(a)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47F48FFB" w14:textId="77777777" w:rsidR="00A80218" w:rsidRDefault="0008227A">
      <w:pPr>
        <w:ind w:left="100" w:right="2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rse's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¼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h wh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the fin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sh 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e.</w:t>
      </w:r>
    </w:p>
    <w:tbl>
      <w:tblPr>
        <w:tblW w:w="0" w:type="auto"/>
        <w:tblInd w:w="3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2297"/>
      </w:tblGrid>
      <w:tr w:rsidR="00A80218" w14:paraId="6CEF6DE3" w14:textId="77777777">
        <w:trPr>
          <w:trHeight w:hRule="exact" w:val="278"/>
        </w:trPr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47BA2" w14:textId="77777777" w:rsidR="00A80218" w:rsidRDefault="0008227A">
            <w:pPr>
              <w:spacing w:line="260" w:lineRule="exact"/>
              <w:ind w:left="3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tity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7BB76" w14:textId="77777777" w:rsidR="00A80218" w:rsidRDefault="0008227A">
            <w:pPr>
              <w:spacing w:line="260" w:lineRule="exact"/>
              <w:ind w:left="4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iles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</w:tr>
      <w:tr w:rsidR="00A80218" w14:paraId="0284CF73" w14:textId="77777777">
        <w:trPr>
          <w:trHeight w:hRule="exact" w:val="413"/>
        </w:trPr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79D5E" w14:textId="77777777" w:rsidR="00A80218" w:rsidRDefault="0008227A">
            <w:pPr>
              <w:spacing w:before="61"/>
              <w:ind w:left="1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CFB63" w14:textId="77777777" w:rsidR="00A80218" w:rsidRDefault="00A80218"/>
        </w:tc>
      </w:tr>
      <w:tr w:rsidR="00A80218" w14:paraId="5884630F" w14:textId="77777777">
        <w:trPr>
          <w:trHeight w:hRule="exact" w:val="413"/>
        </w:trPr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71105" w14:textId="77777777" w:rsidR="00A80218" w:rsidRDefault="0008227A">
            <w:pPr>
              <w:spacing w:before="62"/>
              <w:ind w:left="2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4C708" w14:textId="77777777" w:rsidR="00A80218" w:rsidRDefault="00A80218"/>
        </w:tc>
      </w:tr>
    </w:tbl>
    <w:p w14:paraId="69D91887" w14:textId="77777777" w:rsidR="00A80218" w:rsidRDefault="0008227A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(c)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Fit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-f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-leas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-s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ares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eneral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x)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position w:val="8"/>
          <w:sz w:val="14"/>
          <w:szCs w:val="14"/>
        </w:rPr>
        <w:t>2</w:t>
      </w:r>
      <w:r>
        <w:rPr>
          <w:rFonts w:ascii="Calibri" w:eastAsia="Calibri" w:hAnsi="Calibri" w:cs="Calibri"/>
          <w:spacing w:val="17"/>
          <w:position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position w:val="8"/>
          <w:sz w:val="14"/>
          <w:szCs w:val="14"/>
        </w:rPr>
        <w:t>3</w:t>
      </w:r>
      <w:r>
        <w:rPr>
          <w:rFonts w:ascii="Calibri" w:eastAsia="Calibri" w:hAnsi="Calibri" w:cs="Calibri"/>
          <w:spacing w:val="17"/>
          <w:position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’s data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488EEA54" w14:textId="77777777" w:rsidR="00A80218" w:rsidRDefault="0008227A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 gi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ow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efficien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, 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</w:p>
    <w:p w14:paraId="2DC078F3" w14:textId="77777777" w:rsidR="00A80218" w:rsidRDefault="0008227A">
      <w:pPr>
        <w:ind w:left="100" w:right="18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72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¾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ic us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 the inte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iles.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 by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s. Tit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</w:p>
    <w:p w14:paraId="4BECD359" w14:textId="77777777" w:rsidR="00A80218" w:rsidRDefault="0008227A">
      <w:pPr>
        <w:ind w:left="100"/>
        <w:rPr>
          <w:rFonts w:ascii="Calibri" w:eastAsia="Calibri" w:hAnsi="Calibri" w:cs="Calibri"/>
          <w:sz w:val="22"/>
          <w:szCs w:val="22"/>
        </w:rPr>
        <w:sectPr w:rsidR="00A80218">
          <w:pgSz w:w="12240" w:h="15840"/>
          <w:pgMar w:top="660" w:right="660" w:bottom="280" w:left="620" w:header="720" w:footer="720" w:gutter="0"/>
          <w:cols w:space="720"/>
        </w:sectPr>
      </w:pPr>
      <w:r>
        <w:pict w14:anchorId="4081E26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8.15pt;margin-top:13.4pt;width:476.15pt;height:72.95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88"/>
                    <w:gridCol w:w="1642"/>
                    <w:gridCol w:w="1517"/>
                    <w:gridCol w:w="1644"/>
                    <w:gridCol w:w="1390"/>
                    <w:gridCol w:w="1525"/>
                  </w:tblGrid>
                  <w:tr w:rsidR="00A80218" w14:paraId="69FA7644" w14:textId="77777777">
                    <w:trPr>
                      <w:trHeight w:hRule="exact" w:val="370"/>
                    </w:trPr>
                    <w:tc>
                      <w:tcPr>
                        <w:tcW w:w="9506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1D81716" w14:textId="77777777" w:rsidR="00A80218" w:rsidRDefault="0008227A">
                        <w:pPr>
                          <w:spacing w:before="39"/>
                          <w:ind w:left="3162" w:right="3164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Tab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3 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ar Bid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</w:tr>
                  <w:tr w:rsidR="00A80218" w14:paraId="65A90F80" w14:textId="77777777">
                    <w:trPr>
                      <w:trHeight w:hRule="exact" w:val="348"/>
                    </w:trPr>
                    <w:tc>
                      <w:tcPr>
                        <w:tcW w:w="17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897EF49" w14:textId="77777777" w:rsidR="00A80218" w:rsidRDefault="0008227A">
                        <w:pPr>
                          <w:spacing w:before="30"/>
                          <w:ind w:left="656" w:right="65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7C3A288" w14:textId="77777777" w:rsidR="00A80218" w:rsidRDefault="0008227A">
                        <w:pPr>
                          <w:spacing w:before="30"/>
                          <w:ind w:left="709" w:right="708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¼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73EFB2B" w14:textId="77777777" w:rsidR="00A80218" w:rsidRDefault="0008227A">
                        <w:pPr>
                          <w:spacing w:before="30"/>
                          <w:ind w:left="642" w:right="642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½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6369090" w14:textId="77777777" w:rsidR="00A80218" w:rsidRDefault="0008227A">
                        <w:pPr>
                          <w:spacing w:before="30"/>
                          <w:ind w:left="704" w:right="7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¾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654CC8A" w14:textId="77777777" w:rsidR="00A80218" w:rsidRDefault="0008227A">
                        <w:pPr>
                          <w:spacing w:before="30"/>
                          <w:ind w:left="596" w:right="598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E379702" w14:textId="77777777" w:rsidR="00A80218" w:rsidRDefault="0008227A">
                        <w:pPr>
                          <w:spacing w:before="30"/>
                          <w:ind w:left="567" w:right="569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¼</w:t>
                        </w:r>
                      </w:p>
                    </w:tc>
                  </w:tr>
                  <w:tr w:rsidR="00A80218" w14:paraId="5E417127" w14:textId="77777777">
                    <w:trPr>
                      <w:trHeight w:hRule="exact" w:val="370"/>
                    </w:trPr>
                    <w:tc>
                      <w:tcPr>
                        <w:tcW w:w="17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1C4915F" w14:textId="77777777" w:rsidR="00A80218" w:rsidRDefault="0008227A">
                        <w:pPr>
                          <w:spacing w:before="40"/>
                          <w:ind w:left="15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 cu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D09A442" w14:textId="77777777" w:rsidR="00A80218" w:rsidRDefault="00A80218"/>
                    </w:tc>
                    <w:tc>
                      <w:tcPr>
                        <w:tcW w:w="151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5EF3B0A" w14:textId="77777777" w:rsidR="00A80218" w:rsidRDefault="00A80218"/>
                    </w:tc>
                    <w:tc>
                      <w:tcPr>
                        <w:tcW w:w="16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5B8B7EB" w14:textId="77777777" w:rsidR="00A80218" w:rsidRDefault="00A80218"/>
                    </w:tc>
                    <w:tc>
                      <w:tcPr>
                        <w:tcW w:w="13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A745836" w14:textId="77777777" w:rsidR="00A80218" w:rsidRDefault="00A80218"/>
                    </w:tc>
                    <w:tc>
                      <w:tcPr>
                        <w:tcW w:w="1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C68DF0A" w14:textId="77777777" w:rsidR="00A80218" w:rsidRDefault="00A80218"/>
                    </w:tc>
                  </w:tr>
                  <w:tr w:rsidR="00A80218" w14:paraId="46514943" w14:textId="77777777">
                    <w:trPr>
                      <w:trHeight w:hRule="exact" w:val="350"/>
                    </w:trPr>
                    <w:tc>
                      <w:tcPr>
                        <w:tcW w:w="17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F9EBC03" w14:textId="77777777" w:rsidR="00A80218" w:rsidRDefault="0008227A">
                        <w:pPr>
                          <w:spacing w:before="30"/>
                          <w:ind w:left="359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effic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ents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9F8692" w14:textId="77777777" w:rsidR="00A80218" w:rsidRDefault="0008227A">
                        <w:pPr>
                          <w:spacing w:before="30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a=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DFA73D2" w14:textId="77777777" w:rsidR="00A80218" w:rsidRDefault="0008227A">
                        <w:pPr>
                          <w:spacing w:before="30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b=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C39FE88" w14:textId="77777777" w:rsidR="00A80218" w:rsidRDefault="0008227A">
                        <w:pPr>
                          <w:spacing w:before="30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c=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7E66692" w14:textId="77777777" w:rsidR="00A80218" w:rsidRDefault="0008227A">
                        <w:pPr>
                          <w:spacing w:before="30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d=</w:t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FDFDF"/>
                      </w:tcPr>
                      <w:p w14:paraId="6CF9CD99" w14:textId="77777777" w:rsidR="00A80218" w:rsidRDefault="00A80218"/>
                    </w:tc>
                  </w:tr>
                </w:tbl>
                <w:p w14:paraId="377471B9" w14:textId="77777777" w:rsidR="00A80218" w:rsidRDefault="00A80218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c)’.</w:t>
      </w:r>
    </w:p>
    <w:p w14:paraId="5774EBB3" w14:textId="77777777" w:rsidR="00A80218" w:rsidRDefault="00A80218">
      <w:pPr>
        <w:spacing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1224"/>
        <w:gridCol w:w="951"/>
        <w:gridCol w:w="1080"/>
        <w:gridCol w:w="792"/>
        <w:gridCol w:w="328"/>
      </w:tblGrid>
      <w:tr w:rsidR="00A80218" w14:paraId="0DB37CF3" w14:textId="77777777">
        <w:trPr>
          <w:trHeight w:hRule="exact" w:val="356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3B832139" w14:textId="77777777" w:rsidR="00A80218" w:rsidRDefault="0008227A">
            <w:pPr>
              <w:spacing w:before="63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=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</w:t>
            </w:r>
            <w:r>
              <w:rPr>
                <w:rFonts w:ascii="Courier New" w:eastAsia="Courier New" w:hAnsi="Courier New" w:cs="Courier New"/>
                <w:position w:val="6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09E5077" w14:textId="77777777" w:rsidR="00A80218" w:rsidRDefault="0008227A">
            <w:pPr>
              <w:spacing w:before="76"/>
              <w:ind w:left="41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-5r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481A704" w14:textId="77777777" w:rsidR="00A80218" w:rsidRDefault="0008227A">
            <w:pPr>
              <w:spacing w:before="76"/>
              <w:ind w:left="519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CF130BA" w14:textId="77777777" w:rsidR="00A80218" w:rsidRDefault="0008227A">
            <w:pPr>
              <w:spacing w:before="76"/>
              <w:ind w:left="28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BE7151B" w14:textId="77777777" w:rsidR="00A80218" w:rsidRDefault="0008227A">
            <w:pPr>
              <w:spacing w:before="76"/>
              <w:ind w:left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328" w:type="dxa"/>
            <w:vMerge w:val="restart"/>
            <w:tcBorders>
              <w:top w:val="nil"/>
              <w:left w:val="nil"/>
              <w:right w:val="nil"/>
            </w:tcBorders>
          </w:tcPr>
          <w:p w14:paraId="3B2175DD" w14:textId="77777777" w:rsidR="00A80218" w:rsidRDefault="00A80218"/>
        </w:tc>
      </w:tr>
      <w:tr w:rsidR="00A80218" w14:paraId="0029701D" w14:textId="77777777">
        <w:trPr>
          <w:trHeight w:hRule="exact" w:val="271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39CD2BB4" w14:textId="77777777" w:rsidR="00A80218" w:rsidRDefault="0008227A">
            <w:pPr>
              <w:spacing w:line="260" w:lineRule="exact"/>
              <w:ind w:right="418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-r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0F125F6D" w14:textId="77777777" w:rsidR="00A80218" w:rsidRDefault="0008227A">
            <w:pPr>
              <w:spacing w:line="260" w:lineRule="exact"/>
              <w:ind w:left="552" w:right="452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EE39391" w14:textId="77777777" w:rsidR="00A80218" w:rsidRDefault="0008227A">
            <w:pPr>
              <w:spacing w:line="260" w:lineRule="exact"/>
              <w:ind w:left="37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A0F9A5" w14:textId="77777777" w:rsidR="00A80218" w:rsidRDefault="0008227A">
            <w:pPr>
              <w:spacing w:line="260" w:lineRule="exact"/>
              <w:ind w:left="394" w:right="369"/>
              <w:jc w:val="center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position w:val="8"/>
                <w:sz w:val="16"/>
                <w:szCs w:val="16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3995EBDC" w14:textId="77777777" w:rsidR="00A80218" w:rsidRDefault="0008227A">
            <w:pPr>
              <w:spacing w:line="260" w:lineRule="exact"/>
              <w:ind w:left="5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328" w:type="dxa"/>
            <w:vMerge/>
            <w:tcBorders>
              <w:left w:val="nil"/>
              <w:right w:val="nil"/>
            </w:tcBorders>
          </w:tcPr>
          <w:p w14:paraId="4786243F" w14:textId="77777777" w:rsidR="00A80218" w:rsidRDefault="00A80218"/>
        </w:tc>
      </w:tr>
      <w:tr w:rsidR="00A80218" w14:paraId="35ACFF90" w14:textId="77777777">
        <w:trPr>
          <w:trHeight w:hRule="exact" w:val="272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50BEB93D" w14:textId="77777777" w:rsidR="00A80218" w:rsidRDefault="0008227A">
            <w:pPr>
              <w:spacing w:line="260" w:lineRule="exact"/>
              <w:ind w:right="418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FD5358C" w14:textId="77777777" w:rsidR="00A80218" w:rsidRDefault="0008227A">
            <w:pPr>
              <w:spacing w:line="260" w:lineRule="exact"/>
              <w:ind w:left="552" w:right="452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17422A9" w14:textId="77777777" w:rsidR="00A80218" w:rsidRDefault="0008227A">
            <w:pPr>
              <w:spacing w:line="260" w:lineRule="exact"/>
              <w:ind w:left="37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F628F54" w14:textId="77777777" w:rsidR="00A80218" w:rsidRDefault="0008227A">
            <w:pPr>
              <w:spacing w:line="260" w:lineRule="exact"/>
              <w:ind w:left="28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3214C93" w14:textId="77777777" w:rsidR="00A80218" w:rsidRDefault="0008227A">
            <w:pPr>
              <w:spacing w:line="260" w:lineRule="exact"/>
              <w:ind w:left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-1</w:t>
            </w:r>
          </w:p>
        </w:tc>
        <w:tc>
          <w:tcPr>
            <w:tcW w:w="328" w:type="dxa"/>
            <w:vMerge/>
            <w:tcBorders>
              <w:left w:val="nil"/>
              <w:right w:val="nil"/>
            </w:tcBorders>
          </w:tcPr>
          <w:p w14:paraId="3F83930C" w14:textId="77777777" w:rsidR="00A80218" w:rsidRDefault="00A80218"/>
        </w:tc>
      </w:tr>
      <w:tr w:rsidR="00A80218" w14:paraId="1147DBCD" w14:textId="77777777">
        <w:trPr>
          <w:trHeight w:hRule="exact" w:val="272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48D506BC" w14:textId="77777777" w:rsidR="00A80218" w:rsidRDefault="0008227A">
            <w:pPr>
              <w:spacing w:line="260" w:lineRule="exact"/>
              <w:ind w:right="418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F7048D1" w14:textId="77777777" w:rsidR="00A80218" w:rsidRDefault="0008227A">
            <w:pPr>
              <w:spacing w:line="260" w:lineRule="exact"/>
              <w:ind w:left="408" w:right="452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1A650B2" w14:textId="77777777" w:rsidR="00A80218" w:rsidRDefault="0008227A">
            <w:pPr>
              <w:spacing w:line="260" w:lineRule="exact"/>
              <w:ind w:left="37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727D2D" w14:textId="77777777" w:rsidR="00A80218" w:rsidRDefault="0008227A">
            <w:pPr>
              <w:spacing w:line="260" w:lineRule="exact"/>
              <w:ind w:left="28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-2r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7391040" w14:textId="77777777" w:rsidR="00A80218" w:rsidRDefault="0008227A">
            <w:pPr>
              <w:spacing w:line="260" w:lineRule="exact"/>
              <w:ind w:left="5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328" w:type="dxa"/>
            <w:vMerge/>
            <w:tcBorders>
              <w:left w:val="nil"/>
              <w:bottom w:val="nil"/>
              <w:right w:val="nil"/>
            </w:tcBorders>
          </w:tcPr>
          <w:p w14:paraId="03313195" w14:textId="77777777" w:rsidR="00A80218" w:rsidRDefault="00A80218"/>
        </w:tc>
      </w:tr>
      <w:tr w:rsidR="00A80218" w14:paraId="0BBFD839" w14:textId="77777777">
        <w:trPr>
          <w:trHeight w:hRule="exact" w:val="356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0CC80392" w14:textId="77777777" w:rsidR="00A80218" w:rsidRDefault="0008227A">
            <w:pPr>
              <w:spacing w:line="260" w:lineRule="exact"/>
              <w:ind w:right="418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03DB614" w14:textId="77777777" w:rsidR="00A80218" w:rsidRDefault="0008227A">
            <w:pPr>
              <w:spacing w:line="260" w:lineRule="exact"/>
              <w:ind w:left="408" w:right="452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-r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A7F0665" w14:textId="77777777" w:rsidR="00A80218" w:rsidRDefault="0008227A">
            <w:pPr>
              <w:spacing w:line="260" w:lineRule="exact"/>
              <w:ind w:left="519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24FE2C" w14:textId="77777777" w:rsidR="00A80218" w:rsidRDefault="0008227A">
            <w:pPr>
              <w:spacing w:line="260" w:lineRule="exact"/>
              <w:ind w:left="28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437C1A4" w14:textId="77777777" w:rsidR="00A80218" w:rsidRDefault="0008227A">
            <w:pPr>
              <w:spacing w:line="260" w:lineRule="exact"/>
              <w:ind w:left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-2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A0C7A62" w14:textId="77777777" w:rsidR="00A80218" w:rsidRDefault="0008227A">
            <w:pPr>
              <w:spacing w:line="260" w:lineRule="exact"/>
              <w:ind w:left="14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]</w:t>
            </w:r>
          </w:p>
        </w:tc>
      </w:tr>
    </w:tbl>
    <w:p w14:paraId="59D6B548" w14:textId="77777777" w:rsidR="00A80218" w:rsidRDefault="00A80218">
      <w:pPr>
        <w:spacing w:before="5" w:line="160" w:lineRule="exact"/>
        <w:rPr>
          <w:sz w:val="16"/>
          <w:szCs w:val="16"/>
        </w:rPr>
      </w:pPr>
    </w:p>
    <w:p w14:paraId="1CF57C4D" w14:textId="77777777" w:rsidR="00A80218" w:rsidRDefault="0008227A">
      <w:pPr>
        <w:spacing w:before="12" w:line="258" w:lineRule="auto"/>
        <w:ind w:left="140" w:right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BISECTIO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r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r0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r0,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A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 th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.5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 de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(A(r0</w:t>
      </w:r>
      <w:r>
        <w:rPr>
          <w:rFonts w:ascii="Calibri" w:eastAsia="Calibri" w:hAnsi="Calibri" w:cs="Calibri"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sa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Title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plot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’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inc</w:t>
      </w:r>
      <w:r>
        <w:rPr>
          <w:rFonts w:ascii="Calibri" w:eastAsia="Calibri" w:hAnsi="Calibri" w:cs="Calibri"/>
          <w:spacing w:val="-1"/>
          <w:sz w:val="22"/>
          <w:szCs w:val="22"/>
        </w:rPr>
        <w:t>lud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title.</w:t>
      </w:r>
    </w:p>
    <w:p w14:paraId="10AE5417" w14:textId="77777777" w:rsidR="00A80218" w:rsidRDefault="00A80218">
      <w:pPr>
        <w:spacing w:before="3" w:line="160" w:lineRule="exact"/>
        <w:rPr>
          <w:sz w:val="16"/>
          <w:szCs w:val="16"/>
        </w:rPr>
      </w:pPr>
    </w:p>
    <w:p w14:paraId="0ADCC017" w14:textId="77777777" w:rsidR="00A80218" w:rsidRDefault="0008227A">
      <w:pPr>
        <w:spacing w:line="260" w:lineRule="exact"/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t: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use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nym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s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fu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f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>=@(r) det(A(</w:t>
      </w:r>
      <w:r>
        <w:rPr>
          <w:rFonts w:ascii="Courier New" w:eastAsia="Courier New" w:hAnsi="Courier New" w:cs="Courier New"/>
          <w:spacing w:val="-3"/>
          <w:position w:val="1"/>
          <w:sz w:val="24"/>
          <w:szCs w:val="24"/>
        </w:rPr>
        <w:t>r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  <w:r>
        <w:rPr>
          <w:rFonts w:ascii="Courier New" w:eastAsia="Courier New" w:hAnsi="Courier New" w:cs="Courier New"/>
          <w:spacing w:val="1"/>
          <w:position w:val="1"/>
          <w:sz w:val="24"/>
          <w:szCs w:val="24"/>
        </w:rPr>
        <w:t>)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another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(r).</w:t>
      </w:r>
    </w:p>
    <w:p w14:paraId="51C1DBA4" w14:textId="77777777" w:rsidR="00A80218" w:rsidRDefault="00A80218">
      <w:pPr>
        <w:spacing w:line="200" w:lineRule="exact"/>
      </w:pPr>
    </w:p>
    <w:p w14:paraId="1513FFA4" w14:textId="77777777" w:rsidR="00A80218" w:rsidRDefault="00A80218">
      <w:pPr>
        <w:spacing w:before="3" w:line="240" w:lineRule="exact"/>
        <w:rPr>
          <w:sz w:val="24"/>
          <w:szCs w:val="24"/>
        </w:rPr>
        <w:sectPr w:rsidR="00A80218">
          <w:pgSz w:w="12240" w:h="15840"/>
          <w:pgMar w:top="1100" w:right="680" w:bottom="280" w:left="580" w:header="720" w:footer="720" w:gutter="0"/>
          <w:cols w:space="720"/>
        </w:sectPr>
      </w:pPr>
    </w:p>
    <w:p w14:paraId="3B4300FC" w14:textId="77777777" w:rsidR="00A80218" w:rsidRDefault="0008227A">
      <w:pPr>
        <w:tabs>
          <w:tab w:val="left" w:pos="27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S: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 xml:space="preserve">= 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14898530" w14:textId="77777777" w:rsidR="00A80218" w:rsidRDefault="0008227A">
      <w:pPr>
        <w:tabs>
          <w:tab w:val="left" w:pos="3400"/>
        </w:tabs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2760" w:space="200"/>
            <w:col w:w="802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        f(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)=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AC73A68" w14:textId="77777777" w:rsidR="00A80218" w:rsidRDefault="00A80218">
      <w:pPr>
        <w:spacing w:line="200" w:lineRule="exact"/>
      </w:pPr>
    </w:p>
    <w:p w14:paraId="48189BEC" w14:textId="77777777" w:rsidR="00A80218" w:rsidRDefault="00A80218">
      <w:pPr>
        <w:spacing w:line="200" w:lineRule="exact"/>
      </w:pPr>
    </w:p>
    <w:p w14:paraId="73227530" w14:textId="77777777" w:rsidR="00A80218" w:rsidRDefault="00A80218">
      <w:pPr>
        <w:spacing w:before="19" w:line="200" w:lineRule="exact"/>
      </w:pPr>
    </w:p>
    <w:p w14:paraId="0BF6A515" w14:textId="77777777" w:rsidR="00A80218" w:rsidRDefault="0008227A">
      <w:pPr>
        <w:spacing w:before="12" w:line="259" w:lineRule="auto"/>
        <w:ind w:left="140"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proofErr w:type="gramStart"/>
      <w:r>
        <w:rPr>
          <w:rFonts w:ascii="Calibri" w:eastAsia="Calibri" w:hAnsi="Calibri" w:cs="Calibri"/>
          <w:sz w:val="22"/>
          <w:szCs w:val="22"/>
        </w:rPr>
        <w:t>=[</w:t>
      </w:r>
      <w:proofErr w:type="gramEnd"/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2,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3,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],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B</w:t>
      </w:r>
      <w:r>
        <w:rPr>
          <w:rFonts w:ascii="Calibri" w:eastAsia="Calibri" w:hAnsi="Calibri" w:cs="Calibri"/>
          <w:sz w:val="22"/>
          <w:szCs w:val="22"/>
        </w:rPr>
        <w:t>=[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,-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],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C=[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],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=[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. 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tities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icate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et 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ab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027C6D0" w14:textId="77777777" w:rsidR="00A80218" w:rsidRDefault="00A80218">
      <w:pPr>
        <w:spacing w:line="140" w:lineRule="exact"/>
        <w:rPr>
          <w:sz w:val="15"/>
          <w:szCs w:val="15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6102C52B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4252F7E2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234"/>
            <w:col w:w="940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(a)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)’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3FC7D36" w14:textId="77777777" w:rsidR="00A80218" w:rsidRDefault="00A80218">
      <w:pPr>
        <w:spacing w:before="8" w:line="160" w:lineRule="exact"/>
        <w:rPr>
          <w:sz w:val="16"/>
          <w:szCs w:val="16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085C2782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5264641E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234"/>
            <w:col w:w="940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(b)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all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*C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*A’)</w:t>
      </w:r>
    </w:p>
    <w:p w14:paraId="7061AE15" w14:textId="77777777" w:rsidR="00A80218" w:rsidRDefault="00A80218">
      <w:pPr>
        <w:spacing w:before="1" w:line="160" w:lineRule="exact"/>
        <w:rPr>
          <w:sz w:val="17"/>
          <w:szCs w:val="17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6E605E00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203284E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247"/>
            <w:col w:w="9387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(c)  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d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ered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2"/>
          <w:sz w:val="22"/>
          <w:szCs w:val="22"/>
        </w:rPr>
        <w:t>*</w:t>
      </w:r>
      <w:r>
        <w:rPr>
          <w:rFonts w:ascii="Calibri" w:eastAsia="Calibri" w:hAnsi="Calibri" w:cs="Calibri"/>
          <w:sz w:val="22"/>
          <w:szCs w:val="22"/>
        </w:rPr>
        <w:t>C 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A*A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4E2DE704" w14:textId="77777777" w:rsidR="00A80218" w:rsidRDefault="00A80218">
      <w:pPr>
        <w:spacing w:before="8" w:line="160" w:lineRule="exact"/>
        <w:rPr>
          <w:sz w:val="16"/>
          <w:szCs w:val="16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52046483" w14:textId="77777777" w:rsidR="00A80218" w:rsidRDefault="0008227A">
      <w:pPr>
        <w:tabs>
          <w:tab w:val="left" w:pos="1340"/>
        </w:tabs>
        <w:spacing w:before="12" w:line="403" w:lineRule="auto"/>
        <w:ind w:left="140"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D90E131" w14:textId="77777777" w:rsidR="00A80218" w:rsidRDefault="0008227A">
      <w:pPr>
        <w:spacing w:before="12"/>
        <w:ind w:left="1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(d)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A1BC1FC" w14:textId="77777777" w:rsidR="00A80218" w:rsidRDefault="00A80218">
      <w:pPr>
        <w:spacing w:before="3" w:line="180" w:lineRule="exact"/>
        <w:rPr>
          <w:sz w:val="18"/>
          <w:szCs w:val="18"/>
        </w:rPr>
      </w:pPr>
    </w:p>
    <w:p w14:paraId="65EDA854" w14:textId="77777777" w:rsidR="00A80218" w:rsidRDefault="0008227A">
      <w:pPr>
        <w:spacing w:line="260" w:lineRule="exact"/>
        <w:ind w:left="388" w:right="513" w:hanging="388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7" w:space="246"/>
            <w:col w:w="9387"/>
          </w:cols>
        </w:sectPr>
      </w:pPr>
      <w:r>
        <w:rPr>
          <w:rFonts w:ascii="Calibri" w:eastAsia="Calibri" w:hAnsi="Calibri" w:cs="Calibri"/>
          <w:sz w:val="22"/>
          <w:szCs w:val="22"/>
        </w:rPr>
        <w:t xml:space="preserve">(e)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wo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B*B’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–[ C*A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, B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an 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als.</w:t>
      </w:r>
    </w:p>
    <w:p w14:paraId="695F78CD" w14:textId="77777777" w:rsidR="00A80218" w:rsidRDefault="00A80218">
      <w:pPr>
        <w:spacing w:before="19" w:line="240" w:lineRule="exact"/>
        <w:rPr>
          <w:sz w:val="24"/>
          <w:szCs w:val="24"/>
        </w:rPr>
      </w:pPr>
    </w:p>
    <w:p w14:paraId="0EAA4BF5" w14:textId="77777777" w:rsidR="00A80218" w:rsidRDefault="0008227A">
      <w:pPr>
        <w:spacing w:before="12" w:line="259" w:lineRule="auto"/>
        <w:ind w:left="140" w:right="12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ther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has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f).</w:t>
      </w:r>
    </w:p>
    <w:p w14:paraId="3630B6AB" w14:textId="77777777" w:rsidR="00A80218" w:rsidRDefault="00A80218">
      <w:pPr>
        <w:spacing w:before="3" w:line="140" w:lineRule="exact"/>
        <w:rPr>
          <w:sz w:val="15"/>
          <w:szCs w:val="15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05DC8E99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9573A34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199"/>
            <w:col w:w="9435"/>
          </w:cols>
        </w:sectPr>
      </w:pPr>
      <w:r>
        <w:br w:type="column"/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)   a 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; 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-a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=1</w:t>
      </w:r>
    </w:p>
    <w:p w14:paraId="2260C6B1" w14:textId="77777777" w:rsidR="00A80218" w:rsidRDefault="00A80218">
      <w:pPr>
        <w:spacing w:before="8" w:line="160" w:lineRule="exact"/>
        <w:rPr>
          <w:sz w:val="16"/>
          <w:szCs w:val="16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75B33A0E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7C72F68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234"/>
            <w:col w:w="940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(b)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a+b-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+d-e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-c-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+e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a-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-e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+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+c</w:t>
      </w:r>
      <w:r>
        <w:rPr>
          <w:rFonts w:ascii="Calibri" w:eastAsia="Calibri" w:hAnsi="Calibri" w:cs="Calibri"/>
          <w:spacing w:val="1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0</w:t>
      </w:r>
    </w:p>
    <w:p w14:paraId="2F72A098" w14:textId="77777777" w:rsidR="00A80218" w:rsidRDefault="00A80218">
      <w:pPr>
        <w:spacing w:before="8" w:line="160" w:lineRule="exact"/>
        <w:rPr>
          <w:sz w:val="16"/>
          <w:szCs w:val="16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5B87ABC7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ED5D2D9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234"/>
            <w:col w:w="940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(c)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x-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x-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6C06BBB3" w14:textId="77777777" w:rsidR="00A80218" w:rsidRDefault="00A80218">
      <w:pPr>
        <w:spacing w:before="1" w:line="160" w:lineRule="exact"/>
        <w:rPr>
          <w:sz w:val="17"/>
          <w:szCs w:val="17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595BBF62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FC9E819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num="2" w:space="720" w:equalWidth="0">
            <w:col w:w="1346" w:space="234"/>
            <w:col w:w="940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=-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+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3)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;</w:t>
      </w:r>
    </w:p>
    <w:p w14:paraId="6FD9C439" w14:textId="77777777" w:rsidR="00A80218" w:rsidRDefault="00A80218">
      <w:pPr>
        <w:spacing w:before="8" w:line="160" w:lineRule="exact"/>
        <w:rPr>
          <w:sz w:val="16"/>
          <w:szCs w:val="16"/>
        </w:rPr>
        <w:sectPr w:rsidR="00A80218">
          <w:type w:val="continuous"/>
          <w:pgSz w:w="12240" w:h="15840"/>
          <w:pgMar w:top="660" w:right="680" w:bottom="280" w:left="580" w:header="720" w:footer="720" w:gutter="0"/>
          <w:cols w:space="720"/>
        </w:sectPr>
      </w:pPr>
    </w:p>
    <w:p w14:paraId="1049A0F1" w14:textId="77777777" w:rsidR="00A80218" w:rsidRDefault="0008227A">
      <w:pPr>
        <w:tabs>
          <w:tab w:val="left" w:pos="1340"/>
        </w:tabs>
        <w:spacing w:before="12"/>
        <w:ind w:left="14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3AFF61E" w14:textId="77777777" w:rsidR="00A80218" w:rsidRDefault="0008227A">
      <w:pPr>
        <w:spacing w:before="12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(e)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[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],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3"/>
          <w:sz w:val="22"/>
          <w:szCs w:val="22"/>
        </w:rPr>
        <w:t>,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1,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,-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]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=[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;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;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]</w:t>
      </w:r>
    </w:p>
    <w:sectPr w:rsidR="00A80218">
      <w:type w:val="continuous"/>
      <w:pgSz w:w="12240" w:h="15840"/>
      <w:pgMar w:top="660" w:right="680" w:bottom="280" w:left="580" w:header="720" w:footer="720" w:gutter="0"/>
      <w:cols w:num="2" w:space="720" w:equalWidth="0">
        <w:col w:w="1346" w:space="234"/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D68DB"/>
    <w:multiLevelType w:val="multilevel"/>
    <w:tmpl w:val="D9CAC6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18"/>
    <w:rsid w:val="0008227A"/>
    <w:rsid w:val="00A8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0F9752"/>
  <w15:docId w15:val="{87AF68A8-AD55-4356-B3DE-176DCB55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hp-z200</dc:creator>
  <cp:lastModifiedBy>Tom Johnson</cp:lastModifiedBy>
  <cp:revision>2</cp:revision>
  <dcterms:created xsi:type="dcterms:W3CDTF">2020-10-29T02:40:00Z</dcterms:created>
  <dcterms:modified xsi:type="dcterms:W3CDTF">2020-10-29T02:40:00Z</dcterms:modified>
</cp:coreProperties>
</file>